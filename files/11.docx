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59"/>
        <w:tblW w:w="349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7558"/>
      </w:tblGrid>
      <w:tr w:rsidR="00A66B18" w:rsidRPr="0041428F" w:rsidTr="002E19A0">
        <w:trPr>
          <w:trHeight w:val="3"/>
        </w:trPr>
        <w:tc>
          <w:tcPr>
            <w:tcW w:w="7558" w:type="dxa"/>
            <w:shd w:val="clear" w:color="auto" w:fill="76C2E8" w:themeFill="background2" w:themeFillShade="BF"/>
          </w:tcPr>
          <w:p w:rsidR="00A66B18" w:rsidRPr="0041428F" w:rsidRDefault="00A66B18" w:rsidP="003A19EB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954780" cy="358140"/>
                      <wp:effectExtent l="19050" t="19050" r="26670" b="2286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4780" cy="35814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2918B7" w:rsidRPr="003A19EB" w:rsidRDefault="002918B7" w:rsidP="00AA089B">
                                  <w:pPr>
                                    <w:pStyle w:val="Logo"/>
                                    <w:rPr>
                                      <w:rFonts w:ascii="Arial Narrow" w:hAnsi="Arial Narrow"/>
                                      <w:color w:val="ECF2DA" w:themeColor="accent6" w:themeTint="33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ECF2DA" w:themeColor="accent6" w:themeTint="33"/>
                                      <w:sz w:val="36"/>
                                    </w:rPr>
                                    <w:t>ENGINEERING DRAWING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311.4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" filled="f" strokecolor="white [3212]" strokeweight="3pt">
                      <v:stroke miterlimit="4"/>
                      <v:textbox inset="1.5pt,1.5pt,1.5pt,1.5pt">
                        <w:txbxContent>
                          <w:p w:rsidR="002918B7" w:rsidRPr="003A19EB" w:rsidRDefault="002918B7" w:rsidP="00AA089B">
                            <w:pPr>
                              <w:pStyle w:val="Logo"/>
                              <w:rPr>
                                <w:rFonts w:ascii="Arial Narrow" w:hAnsi="Arial Narrow"/>
                                <w:color w:val="ECF2DA" w:themeColor="accent6" w:themeTint="33"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ECF2DA" w:themeColor="accent6" w:themeTint="33"/>
                                <w:sz w:val="36"/>
                              </w:rPr>
                              <w:t>ENGINEERING DRAWING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2E19A0">
        <w:trPr>
          <w:trHeight w:val="122"/>
        </w:trPr>
        <w:tc>
          <w:tcPr>
            <w:tcW w:w="7558" w:type="dxa"/>
            <w:vAlign w:val="bottom"/>
          </w:tcPr>
          <w:p w:rsidR="002E19A0" w:rsidRDefault="002E19A0" w:rsidP="003A19EB">
            <w:pPr>
              <w:pStyle w:val="ContactInfo"/>
              <w:rPr>
                <w:noProof/>
              </w:rPr>
            </w:pPr>
          </w:p>
          <w:p w:rsidR="003E24DF" w:rsidRPr="002918B7" w:rsidRDefault="002918B7" w:rsidP="002E19A0">
            <w:pPr>
              <w:pStyle w:val="ContactInfo"/>
              <w:ind w:left="0"/>
              <w:rPr>
                <w:rFonts w:ascii="Franklin Gothic Heavy" w:hAnsi="Franklin Gothic Heavy"/>
              </w:rPr>
            </w:pPr>
            <w:r>
              <w:rPr>
                <w:noProof/>
                <w:sz w:val="44"/>
              </w:rPr>
              <w:t xml:space="preserve">          </w:t>
            </w:r>
            <w:r w:rsidR="00595F2B">
              <w:rPr>
                <w:noProof/>
                <w:sz w:val="44"/>
              </w:rPr>
              <w:t xml:space="preserve">                  </w:t>
            </w:r>
            <w:r>
              <w:rPr>
                <w:noProof/>
                <w:sz w:val="44"/>
              </w:rPr>
              <w:t xml:space="preserve"> </w:t>
            </w:r>
            <w:r w:rsidR="009066C0">
              <w:rPr>
                <w:rFonts w:ascii="Franklin Gothic Heavy" w:hAnsi="Franklin Gothic Heavy"/>
                <w:noProof/>
                <w:color w:val="BFBFBF" w:themeColor="background1" w:themeShade="BF"/>
                <w:sz w:val="44"/>
                <w:shd w:val="clear" w:color="auto" w:fill="000000" w:themeFill="text1"/>
              </w:rPr>
              <w:t>LAB 11</w:t>
            </w:r>
            <w:r w:rsidR="004D7638" w:rsidRPr="002918B7">
              <w:rPr>
                <w:rFonts w:ascii="Franklin Gothic Heavy" w:hAnsi="Franklin Gothic Heavy"/>
                <w:noProof/>
                <w:color w:val="BFBFBF" w:themeColor="background1" w:themeShade="BF"/>
                <w:sz w:val="44"/>
                <w:shd w:val="clear" w:color="auto" w:fill="000000" w:themeFill="text1"/>
              </w:rPr>
              <w:t xml:space="preserve"> </w:t>
            </w:r>
            <w:r w:rsidR="004D7638" w:rsidRPr="002918B7">
              <w:rPr>
                <w:rFonts w:ascii="Franklin Gothic Heavy" w:hAnsi="Franklin Gothic Heavy"/>
                <w:noProof/>
                <w:sz w:val="44"/>
              </w:rPr>
              <w:t xml:space="preserve">                                                            </w:t>
            </w:r>
          </w:p>
        </w:tc>
      </w:tr>
    </w:tbl>
    <w:p w:rsidR="004D7638" w:rsidRPr="003C3A64" w:rsidRDefault="004D7638" w:rsidP="004D7638">
      <w:pPr>
        <w:ind w:left="0" w:right="432"/>
        <w:rPr>
          <w:sz w:val="48"/>
          <w:szCs w:val="40"/>
        </w:rPr>
      </w:pPr>
      <w:r>
        <w:t xml:space="preserve">      </w:t>
      </w:r>
      <w:r w:rsidRPr="003C3A64">
        <w:t xml:space="preserve">             </w:t>
      </w:r>
      <w:r>
        <w:t xml:space="preserve">               </w:t>
      </w:r>
      <w:r w:rsidRPr="003C3A64">
        <w:t xml:space="preserve">                      </w:t>
      </w:r>
      <w:r w:rsidRPr="003C3A64">
        <w:rPr>
          <w:sz w:val="48"/>
          <w:szCs w:val="40"/>
        </w:rPr>
        <w:t xml:space="preserve">     </w:t>
      </w:r>
      <w:r>
        <w:rPr>
          <w:sz w:val="48"/>
          <w:szCs w:val="40"/>
        </w:rPr>
        <w:t xml:space="preserve">               </w:t>
      </w:r>
      <w:r w:rsidRPr="003C3A64">
        <w:rPr>
          <w:sz w:val="48"/>
          <w:szCs w:val="40"/>
        </w:rPr>
        <w:t xml:space="preserve">                  </w:t>
      </w:r>
      <w:r w:rsidRPr="003C3A64">
        <w:rPr>
          <w:b/>
          <w:i/>
          <w:sz w:val="72"/>
          <w:szCs w:val="52"/>
        </w:rPr>
        <w:t xml:space="preserve">        </w:t>
      </w:r>
    </w:p>
    <w:p w:rsidR="004D7638" w:rsidRPr="003C3A64" w:rsidRDefault="004D7638" w:rsidP="004D7638">
      <w:pPr>
        <w:ind w:left="-720" w:right="432"/>
        <w:rPr>
          <w:b/>
          <w:sz w:val="44"/>
          <w:szCs w:val="52"/>
          <w:u w:val="single"/>
        </w:rPr>
      </w:pPr>
      <w:r>
        <w:rPr>
          <w:b/>
          <w:i/>
          <w:sz w:val="72"/>
          <w:szCs w:val="52"/>
        </w:rPr>
        <w:t xml:space="preserve">   </w:t>
      </w:r>
      <w:r w:rsidR="003A19EB" w:rsidRPr="00AB3F61">
        <w:rPr>
          <w:noProof/>
          <w:lang w:eastAsia="en-US"/>
        </w:rPr>
        <w:drawing>
          <wp:inline distT="0" distB="0" distL="0" distR="0" wp14:anchorId="7222BC5A" wp14:editId="39A0BB56">
            <wp:extent cx="2465070" cy="94107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72"/>
          <w:szCs w:val="52"/>
        </w:rPr>
        <w:t xml:space="preserve">    </w:t>
      </w:r>
      <w:r w:rsidRPr="003C3A64">
        <w:rPr>
          <w:b/>
          <w:i/>
          <w:sz w:val="72"/>
          <w:szCs w:val="52"/>
        </w:rPr>
        <w:t xml:space="preserve">    </w:t>
      </w:r>
      <w:r w:rsidR="003A19EB">
        <w:rPr>
          <w:noProof/>
        </w:rPr>
        <w:t xml:space="preserve">                                                                    </w:t>
      </w:r>
      <w:r w:rsidR="002E19A0" w:rsidRPr="00B11191">
        <w:rPr>
          <w:noProof/>
          <w:lang w:eastAsia="en-US"/>
        </w:rPr>
        <w:drawing>
          <wp:inline distT="0" distB="0" distL="0" distR="0" wp14:anchorId="61700B68" wp14:editId="2272901E">
            <wp:extent cx="1015788" cy="880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4" t="22835" r="21073" b="18413"/>
                    <a:stretch/>
                  </pic:blipFill>
                  <pic:spPr bwMode="auto">
                    <a:xfrm>
                      <a:off x="0" y="0"/>
                      <a:ext cx="1057816" cy="91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19EB">
        <w:rPr>
          <w:noProof/>
        </w:rPr>
        <w:t xml:space="preserve">                                                                                          </w:t>
      </w:r>
    </w:p>
    <w:p w:rsidR="003A19EB" w:rsidRDefault="003A19EB" w:rsidP="002918B7">
      <w:pPr>
        <w:ind w:left="0" w:right="432"/>
        <w:rPr>
          <w:szCs w:val="52"/>
        </w:rPr>
      </w:pPr>
    </w:p>
    <w:p w:rsidR="002E19A0" w:rsidRPr="002918B7" w:rsidRDefault="002E19A0" w:rsidP="002918B7">
      <w:pPr>
        <w:ind w:left="-720" w:right="432"/>
        <w:rPr>
          <w:rFonts w:ascii="Elephant" w:hAnsi="Elephant"/>
          <w:b/>
          <w:color w:val="0B1F36" w:themeColor="accent1" w:themeShade="80"/>
          <w:sz w:val="52"/>
          <w:szCs w:val="52"/>
        </w:rPr>
      </w:pPr>
      <w:r>
        <w:rPr>
          <w:szCs w:val="52"/>
        </w:rPr>
        <w:t xml:space="preserve">                                          </w:t>
      </w:r>
      <w:r w:rsidR="003A19EB">
        <w:rPr>
          <w:szCs w:val="52"/>
        </w:rPr>
        <w:t xml:space="preserve">   </w:t>
      </w:r>
      <w:r>
        <w:rPr>
          <w:szCs w:val="52"/>
        </w:rPr>
        <w:t xml:space="preserve">                             </w:t>
      </w:r>
      <w:r w:rsidRPr="002E19A0">
        <w:rPr>
          <w:rFonts w:ascii="Elephant" w:hAnsi="Elephant"/>
          <w:b/>
          <w:color w:val="0B1F36" w:themeColor="accent1" w:themeShade="80"/>
          <w:sz w:val="52"/>
          <w:szCs w:val="52"/>
        </w:rPr>
        <w:t>BESE 27-C</w:t>
      </w:r>
    </w:p>
    <w:p w:rsidR="003A19EB" w:rsidRDefault="003A19EB" w:rsidP="002E19A0">
      <w:pPr>
        <w:ind w:left="-720" w:right="432"/>
        <w:rPr>
          <w:rFonts w:ascii="Arial Black" w:hAnsi="Arial Black"/>
          <w:color w:val="406B72"/>
          <w:sz w:val="32"/>
          <w:szCs w:val="52"/>
        </w:rPr>
      </w:pPr>
      <w:r>
        <w:rPr>
          <w:rFonts w:ascii="Arial Black" w:hAnsi="Arial Black"/>
          <w:color w:val="406B72"/>
          <w:sz w:val="32"/>
          <w:szCs w:val="52"/>
        </w:rPr>
        <w:t xml:space="preserve">        INSTRUCTOR</w:t>
      </w:r>
      <w:r w:rsidRPr="003A19EB">
        <w:rPr>
          <w:rFonts w:ascii="Arial Black" w:hAnsi="Arial Black"/>
          <w:color w:val="406B72"/>
          <w:sz w:val="32"/>
          <w:szCs w:val="52"/>
        </w:rPr>
        <w:t>:</w:t>
      </w:r>
    </w:p>
    <w:p w:rsidR="003A19EB" w:rsidRPr="002E19A0" w:rsidRDefault="002E19A0" w:rsidP="002E19A0">
      <w:pPr>
        <w:ind w:right="432"/>
        <w:rPr>
          <w:rFonts w:ascii="Arial Black" w:hAnsi="Arial Black"/>
          <w:color w:val="FF0000"/>
          <w:sz w:val="36"/>
          <w:szCs w:val="52"/>
        </w:rPr>
      </w:pPr>
      <w:r w:rsidRPr="002E19A0">
        <w:rPr>
          <w:rFonts w:ascii="Bahnschrift SemiBold Condensed" w:hAnsi="Bahnschrift SemiBold Condensed"/>
          <w:b/>
          <w:bCs/>
          <w:i/>
          <w:color w:val="FF0000"/>
          <w:sz w:val="52"/>
          <w:szCs w:val="52"/>
          <w:u w:val="single"/>
        </w:rPr>
        <w:t>MAAM</w:t>
      </w:r>
      <w:r w:rsidR="002918B7" w:rsidRPr="002E19A0">
        <w:rPr>
          <w:rFonts w:ascii="Bahnschrift SemiBold Condensed" w:hAnsi="Bahnschrift SemiBold Condensed"/>
          <w:b/>
          <w:bCs/>
          <w:i/>
          <w:color w:val="FF0000"/>
          <w:sz w:val="52"/>
          <w:szCs w:val="52"/>
          <w:u w:val="single"/>
        </w:rPr>
        <w:t xml:space="preserve"> SEHR</w:t>
      </w:r>
      <w:r w:rsidRPr="002E19A0">
        <w:rPr>
          <w:rFonts w:ascii="Bahnschrift SemiBold Condensed" w:hAnsi="Bahnschrift SemiBold Condensed"/>
          <w:b/>
          <w:bCs/>
          <w:i/>
          <w:color w:val="FF0000"/>
          <w:sz w:val="52"/>
          <w:szCs w:val="52"/>
          <w:u w:val="single"/>
        </w:rPr>
        <w:t xml:space="preserve">ISH FIRDOUS </w:t>
      </w:r>
    </w:p>
    <w:p w:rsidR="003A19EB" w:rsidRPr="003A19EB" w:rsidRDefault="00595F2B" w:rsidP="004D7638">
      <w:pPr>
        <w:ind w:left="-720" w:right="432"/>
        <w:rPr>
          <w:rFonts w:ascii="Arial Black" w:hAnsi="Arial Black"/>
          <w:color w:val="406B72"/>
          <w:sz w:val="32"/>
          <w:szCs w:val="52"/>
        </w:rPr>
      </w:pPr>
      <w:r>
        <w:rPr>
          <w:rFonts w:ascii="Arial Black" w:hAnsi="Arial Black"/>
          <w:color w:val="406B72"/>
          <w:sz w:val="32"/>
          <w:szCs w:val="52"/>
        </w:rPr>
        <w:t xml:space="preserve">        NAME:</w:t>
      </w:r>
    </w:p>
    <w:p w:rsidR="003A19EB" w:rsidRDefault="003A19EB" w:rsidP="004D7638">
      <w:pPr>
        <w:ind w:left="-720" w:right="432"/>
        <w:rPr>
          <w:szCs w:val="52"/>
        </w:rPr>
      </w:pPr>
      <w:r>
        <w:rPr>
          <w:szCs w:val="52"/>
        </w:rPr>
        <w:t xml:space="preserve">                 </w:t>
      </w:r>
      <w:r>
        <w:rPr>
          <w:noProof/>
          <w:szCs w:val="52"/>
          <w:lang w:eastAsia="en-US"/>
        </w:rPr>
        <w:drawing>
          <wp:inline distT="0" distB="0" distL="0" distR="0" wp14:anchorId="0822DB65" wp14:editId="3C475EE0">
            <wp:extent cx="3587750" cy="419100"/>
            <wp:effectExtent l="0" t="19050" r="1270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E19A0" w:rsidRPr="003C3A64" w:rsidRDefault="002E19A0" w:rsidP="002E19A0">
      <w:pPr>
        <w:ind w:left="-720" w:right="432"/>
        <w:rPr>
          <w:szCs w:val="52"/>
        </w:rPr>
      </w:pPr>
      <w:r>
        <w:rPr>
          <w:szCs w:val="52"/>
        </w:rPr>
        <w:t xml:space="preserve">                  </w:t>
      </w:r>
      <w:r>
        <w:rPr>
          <w:noProof/>
          <w:szCs w:val="52"/>
          <w:lang w:eastAsia="en-US"/>
        </w:rPr>
        <w:drawing>
          <wp:inline distT="0" distB="0" distL="0" distR="0" wp14:anchorId="42B5A5D9" wp14:editId="4DA85524">
            <wp:extent cx="5692140" cy="506730"/>
            <wp:effectExtent l="0" t="0" r="0" b="762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66B18" w:rsidRDefault="00A66B18" w:rsidP="00A6783B">
      <w:pPr>
        <w:pStyle w:val="Signature"/>
        <w:rPr>
          <w:color w:val="000000" w:themeColor="text1"/>
        </w:rPr>
      </w:pPr>
    </w:p>
    <w:p w:rsidR="002918B7" w:rsidRDefault="002918B7" w:rsidP="002918B7">
      <w:pPr>
        <w:pStyle w:val="Signature"/>
        <w:ind w:left="0"/>
        <w:rPr>
          <w:rFonts w:ascii="Arial Black" w:hAnsi="Arial Black"/>
          <w:color w:val="406B72"/>
          <w:sz w:val="32"/>
          <w:szCs w:val="52"/>
        </w:rPr>
      </w:pPr>
      <w:r>
        <w:rPr>
          <w:rFonts w:ascii="Arial Black" w:hAnsi="Arial Black"/>
          <w:color w:val="406B72"/>
          <w:sz w:val="32"/>
          <w:szCs w:val="52"/>
        </w:rPr>
        <w:t>SOFTWARE USED</w:t>
      </w:r>
      <w:r w:rsidRPr="003A19EB">
        <w:rPr>
          <w:rFonts w:ascii="Arial Black" w:hAnsi="Arial Black"/>
          <w:color w:val="406B72"/>
          <w:sz w:val="32"/>
          <w:szCs w:val="52"/>
        </w:rPr>
        <w:t>:</w:t>
      </w:r>
    </w:p>
    <w:p w:rsidR="002918B7" w:rsidRDefault="002918B7" w:rsidP="002918B7">
      <w:pPr>
        <w:pStyle w:val="Signature"/>
        <w:ind w:left="0"/>
        <w:rPr>
          <w:color w:val="000000" w:themeColor="text1"/>
        </w:rPr>
      </w:pPr>
      <w:r>
        <w:rPr>
          <w:noProof/>
          <w:color w:val="000000" w:themeColor="text1"/>
          <w:lang w:eastAsia="en-US"/>
        </w:rPr>
        <w:drawing>
          <wp:inline distT="0" distB="0" distL="0" distR="0">
            <wp:extent cx="3450167" cy="355600"/>
            <wp:effectExtent l="19050" t="38100" r="17145" b="4445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043DB" w:rsidRDefault="00E043D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9066C0" w:rsidRDefault="009066C0" w:rsidP="002918B7">
      <w:pPr>
        <w:pStyle w:val="Signature"/>
        <w:ind w:left="0"/>
        <w:rPr>
          <w:color w:val="000000" w:themeColor="text1"/>
        </w:rPr>
      </w:pPr>
    </w:p>
    <w:p w:rsidR="009066C0" w:rsidRDefault="009066C0" w:rsidP="009066C0">
      <w:pPr>
        <w:pStyle w:val="Heading1"/>
      </w:pPr>
      <w:bookmarkStart w:id="0" w:name="_Toc8282363"/>
      <w:r>
        <w:lastRenderedPageBreak/>
        <w:t xml:space="preserve">                        </w:t>
      </w:r>
      <w:r w:rsidRPr="009066C0">
        <w:rPr>
          <w:sz w:val="28"/>
        </w:rPr>
        <w:t xml:space="preserve"> </w:t>
      </w:r>
      <w:r w:rsidRPr="009066C0">
        <w:rPr>
          <w:sz w:val="28"/>
        </w:rPr>
        <w:t>LAB 11: Creating layers and dimensions in AutoCAD</w:t>
      </w:r>
      <w:bookmarkEnd w:id="0"/>
    </w:p>
    <w:p w:rsidR="009066C0" w:rsidRPr="009066C0" w:rsidRDefault="009066C0" w:rsidP="009066C0">
      <w:pPr>
        <w:spacing w:line="0" w:lineRule="atLeast"/>
        <w:rPr>
          <w:rFonts w:ascii="Times New Roman" w:eastAsia="Times New Roman" w:hAnsi="Times New Roman"/>
          <w:b/>
          <w:color w:val="313A4C"/>
          <w:sz w:val="40"/>
          <w:u w:val="single"/>
        </w:rPr>
      </w:pPr>
      <w:r w:rsidRPr="009066C0">
        <w:rPr>
          <w:rFonts w:ascii="Times New Roman" w:eastAsia="Times New Roman" w:hAnsi="Times New Roman"/>
          <w:b/>
          <w:color w:val="313A4C"/>
          <w:sz w:val="40"/>
          <w:u w:val="single"/>
        </w:rPr>
        <w:t>Your final drawing should look like this:</w:t>
      </w:r>
    </w:p>
    <w:p w:rsidR="009066C0" w:rsidRDefault="009066C0" w:rsidP="009066C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313A4C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167640</wp:posOffset>
            </wp:positionV>
            <wp:extent cx="3561080" cy="251523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9066C0">
      <w:pPr>
        <w:spacing w:line="200" w:lineRule="exact"/>
        <w:rPr>
          <w:rFonts w:ascii="Times New Roman" w:eastAsia="Times New Roman" w:hAnsi="Times New Roman"/>
        </w:rPr>
      </w:pPr>
    </w:p>
    <w:p w:rsidR="009066C0" w:rsidRDefault="009066C0" w:rsidP="002918B7">
      <w:pPr>
        <w:pStyle w:val="Signature"/>
        <w:ind w:left="0"/>
        <w:rPr>
          <w:color w:val="000000" w:themeColor="text1"/>
        </w:rPr>
      </w:pPr>
    </w:p>
    <w:p w:rsidR="009066C0" w:rsidRPr="009066C0" w:rsidRDefault="009066C0" w:rsidP="009066C0">
      <w:pPr>
        <w:rPr>
          <w:b/>
        </w:rPr>
      </w:pPr>
      <w:r w:rsidRPr="00BC6D70">
        <w:rPr>
          <w:b/>
          <w:color w:val="FF0000"/>
          <w:sz w:val="36"/>
          <w:highlight w:val="yellow"/>
        </w:rPr>
        <w:t>COMMAND LINE: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</w:t>
      </w:r>
      <w:proofErr w:type="spellStart"/>
      <w:r w:rsidRPr="00562E54">
        <w:t>arrayrect</w:t>
      </w:r>
      <w:proofErr w:type="spellEnd"/>
    </w:p>
    <w:p w:rsidR="009066C0" w:rsidRPr="00562E54" w:rsidRDefault="009066C0" w:rsidP="009066C0">
      <w:pPr>
        <w:pStyle w:val="NoSpacing"/>
      </w:pPr>
      <w:r w:rsidRPr="00562E54">
        <w:t>Select objects: *Cancel*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</w:t>
      </w:r>
      <w:proofErr w:type="spellStart"/>
      <w:r w:rsidRPr="00562E54">
        <w:t>arrayrect</w:t>
      </w:r>
      <w:proofErr w:type="spellEnd"/>
    </w:p>
    <w:p w:rsidR="009066C0" w:rsidRPr="00562E54" w:rsidRDefault="009066C0" w:rsidP="009066C0">
      <w:pPr>
        <w:pStyle w:val="NoSpacing"/>
      </w:pPr>
      <w:r w:rsidRPr="00562E54">
        <w:t>Select objects: *Cancel*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</w:t>
      </w:r>
      <w:proofErr w:type="spellStart"/>
      <w:r w:rsidRPr="00562E54">
        <w:t>arrayrect</w:t>
      </w:r>
      <w:proofErr w:type="spellEnd"/>
    </w:p>
    <w:p w:rsidR="009066C0" w:rsidRPr="00562E54" w:rsidRDefault="009066C0" w:rsidP="009066C0">
      <w:pPr>
        <w:pStyle w:val="NoSpacing"/>
      </w:pPr>
      <w:r w:rsidRPr="00562E54">
        <w:t>Select objects: Specify opposite corner: 4 found</w:t>
      </w:r>
    </w:p>
    <w:p w:rsidR="009066C0" w:rsidRPr="00562E54" w:rsidRDefault="009066C0" w:rsidP="009066C0">
      <w:pPr>
        <w:pStyle w:val="NoSpacing"/>
      </w:pPr>
      <w:r w:rsidRPr="00562E54">
        <w:t>Select objects: array</w:t>
      </w:r>
    </w:p>
    <w:p w:rsidR="009066C0" w:rsidRPr="00562E54" w:rsidRDefault="009066C0" w:rsidP="009066C0">
      <w:pPr>
        <w:pStyle w:val="NoSpacing"/>
      </w:pPr>
      <w:r w:rsidRPr="00562E54">
        <w:t>*Invalid selection*</w:t>
      </w:r>
    </w:p>
    <w:p w:rsidR="009066C0" w:rsidRPr="00562E54" w:rsidRDefault="009066C0" w:rsidP="009066C0">
      <w:pPr>
        <w:pStyle w:val="NoSpacing"/>
      </w:pPr>
      <w:r w:rsidRPr="00562E54">
        <w:t>Expects a point or Window/Last/Crossing/BOX/ALL/Fence/WPolygon/CPolygon/Group/Add/Remove/Multiple/Previous/Undo/AUto/SIngle</w:t>
      </w:r>
    </w:p>
    <w:p w:rsidR="009066C0" w:rsidRPr="00562E54" w:rsidRDefault="009066C0" w:rsidP="009066C0">
      <w:pPr>
        <w:pStyle w:val="NoSpacing"/>
      </w:pPr>
      <w:r w:rsidRPr="00562E54">
        <w:t>Select objects:</w:t>
      </w:r>
    </w:p>
    <w:p w:rsidR="009066C0" w:rsidRPr="00562E54" w:rsidRDefault="009066C0" w:rsidP="009066C0">
      <w:pPr>
        <w:pStyle w:val="NoSpacing"/>
      </w:pPr>
      <w:r w:rsidRPr="00562E54">
        <w:t xml:space="preserve">Type = </w:t>
      </w:r>
      <w:proofErr w:type="gramStart"/>
      <w:r w:rsidRPr="00562E54">
        <w:t>Rectangular  Associative</w:t>
      </w:r>
      <w:proofErr w:type="gramEnd"/>
      <w:r w:rsidRPr="00562E54">
        <w:t xml:space="preserve"> = Yes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_move 1 found</w:t>
      </w:r>
    </w:p>
    <w:p w:rsidR="009066C0" w:rsidRPr="00562E54" w:rsidRDefault="009066C0" w:rsidP="009066C0">
      <w:pPr>
        <w:pStyle w:val="NoSpacing"/>
      </w:pPr>
      <w:r w:rsidRPr="00562E54">
        <w:t>Specify base point or [Displacement] &lt;Displacement&gt;:</w:t>
      </w:r>
    </w:p>
    <w:p w:rsidR="009066C0" w:rsidRPr="00562E54" w:rsidRDefault="009066C0" w:rsidP="009066C0">
      <w:pPr>
        <w:pStyle w:val="NoSpacing"/>
      </w:pPr>
      <w:r w:rsidRPr="00562E54">
        <w:t>Specify second point or &lt;use first point as displacement&gt;: *Cancel*</w:t>
      </w:r>
    </w:p>
    <w:p w:rsidR="009066C0" w:rsidRPr="00562E54" w:rsidRDefault="009066C0" w:rsidP="009066C0">
      <w:pPr>
        <w:pStyle w:val="NoSpacing"/>
      </w:pPr>
      <w:r w:rsidRPr="00562E54">
        <w:t>Command: Specify opposite corner or [Fence/</w:t>
      </w:r>
      <w:proofErr w:type="spellStart"/>
      <w:r w:rsidRPr="00562E54">
        <w:t>WPolygon</w:t>
      </w:r>
      <w:proofErr w:type="spellEnd"/>
      <w:r w:rsidRPr="00562E54">
        <w:t>/</w:t>
      </w:r>
      <w:proofErr w:type="spellStart"/>
      <w:r w:rsidRPr="00562E54">
        <w:t>CPolygon</w:t>
      </w:r>
      <w:proofErr w:type="spellEnd"/>
      <w:r w:rsidRPr="00562E54">
        <w:t>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_move 1 found</w:t>
      </w:r>
    </w:p>
    <w:p w:rsidR="009066C0" w:rsidRPr="00562E54" w:rsidRDefault="009066C0" w:rsidP="009066C0">
      <w:pPr>
        <w:pStyle w:val="NoSpacing"/>
      </w:pPr>
      <w:r w:rsidRPr="00562E54">
        <w:t>Specify base point or [Displacement] &lt;Displacement&gt;:</w:t>
      </w:r>
    </w:p>
    <w:p w:rsidR="009066C0" w:rsidRPr="00562E54" w:rsidRDefault="009066C0" w:rsidP="009066C0">
      <w:pPr>
        <w:pStyle w:val="NoSpacing"/>
      </w:pPr>
      <w:r w:rsidRPr="00562E54">
        <w:t>Specify second point or &lt;use first point as displacement&gt;:</w:t>
      </w:r>
    </w:p>
    <w:p w:rsidR="009066C0" w:rsidRPr="00562E54" w:rsidRDefault="009066C0" w:rsidP="009066C0">
      <w:pPr>
        <w:pStyle w:val="NoSpacing"/>
      </w:pPr>
      <w:r w:rsidRPr="00562E54">
        <w:t>Command: _move 1 found</w:t>
      </w:r>
    </w:p>
    <w:p w:rsidR="009066C0" w:rsidRPr="00562E54" w:rsidRDefault="009066C0" w:rsidP="009066C0">
      <w:pPr>
        <w:pStyle w:val="NoSpacing"/>
      </w:pPr>
      <w:r w:rsidRPr="00562E54">
        <w:t>Specify base point or [Displacement] &lt;Displacement&gt;:</w:t>
      </w:r>
    </w:p>
    <w:p w:rsidR="009066C0" w:rsidRPr="00562E54" w:rsidRDefault="009066C0" w:rsidP="009066C0">
      <w:pPr>
        <w:pStyle w:val="NoSpacing"/>
      </w:pPr>
      <w:r w:rsidRPr="00562E54">
        <w:t>Specify second point or &lt;use first point as displacement&gt;:</w:t>
      </w:r>
    </w:p>
    <w:p w:rsidR="009066C0" w:rsidRPr="00562E54" w:rsidRDefault="009066C0" w:rsidP="009066C0">
      <w:pPr>
        <w:pStyle w:val="NoSpacing"/>
      </w:pPr>
      <w:r w:rsidRPr="00562E54">
        <w:lastRenderedPageBreak/>
        <w:t>Command: Specify opposite corner or [Fence/</w:t>
      </w:r>
      <w:proofErr w:type="spellStart"/>
      <w:r w:rsidRPr="00562E54">
        <w:t>WPolygon</w:t>
      </w:r>
      <w:proofErr w:type="spellEnd"/>
      <w:r w:rsidRPr="00562E54">
        <w:t>/</w:t>
      </w:r>
      <w:proofErr w:type="spellStart"/>
      <w:r w:rsidRPr="00562E54">
        <w:t>CPolygon</w:t>
      </w:r>
      <w:proofErr w:type="spellEnd"/>
      <w:r w:rsidRPr="00562E54">
        <w:t>]</w:t>
      </w:r>
      <w:proofErr w:type="gramStart"/>
      <w:r w:rsidRPr="00562E54">
        <w:t>:Select</w:t>
      </w:r>
      <w:proofErr w:type="gramEnd"/>
      <w:r w:rsidRPr="00562E54">
        <w:t xml:space="preserve">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  <w:bookmarkStart w:id="1" w:name="_GoBack"/>
      <w:bookmarkEnd w:id="1"/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Specify dimension line location or second line for angle [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Specify dimension line location or second line for angle [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lastRenderedPageBreak/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Specify dimension line location or second line for angle [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Specify dimension line location or second line for angle [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 xml:space="preserve">Select objects or specify first extension line origin or 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circle to specify diameter or [Radius/Jogged/Angular]:</w:t>
      </w:r>
    </w:p>
    <w:p w:rsidR="009066C0" w:rsidRPr="00562E54" w:rsidRDefault="009066C0" w:rsidP="009066C0">
      <w:pPr>
        <w:pStyle w:val="NoSpacing"/>
      </w:pPr>
      <w:r w:rsidRPr="00562E54">
        <w:t>Specify diameter dimension location or [Radius/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Select line to specify extension lines origin:*Cancel*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Specify dimension line location or second line for angle [</w:t>
      </w:r>
      <w:proofErr w:type="spellStart"/>
      <w:r w:rsidRPr="00562E54">
        <w:t>Mtext</w:t>
      </w:r>
      <w:proofErr w:type="spellEnd"/>
      <w:r w:rsidRPr="00562E54">
        <w:t xml:space="preserve">/Text/text </w:t>
      </w:r>
      <w:proofErr w:type="spellStart"/>
      <w:r w:rsidRPr="00562E54">
        <w:t>aNgle</w:t>
      </w:r>
      <w:proofErr w:type="spellEnd"/>
      <w:r w:rsidRPr="00562E54">
        <w:t>/Undo]:</w:t>
      </w:r>
    </w:p>
    <w:p w:rsidR="009066C0" w:rsidRPr="00562E54" w:rsidRDefault="009066C0" w:rsidP="009066C0">
      <w:pPr>
        <w:pStyle w:val="NoSpacing"/>
      </w:pPr>
      <w:r w:rsidRPr="00562E54">
        <w:lastRenderedPageBreak/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Command:</w:t>
      </w:r>
    </w:p>
    <w:p w:rsidR="009066C0" w:rsidRPr="00562E54" w:rsidRDefault="009066C0" w:rsidP="009066C0">
      <w:pPr>
        <w:pStyle w:val="NoSpacing"/>
      </w:pPr>
      <w:r w:rsidRPr="00562E54">
        <w:t>Command: _dim</w:t>
      </w:r>
    </w:p>
    <w:p w:rsidR="009066C0" w:rsidRPr="00562E54" w:rsidRDefault="009066C0" w:rsidP="009066C0">
      <w:pPr>
        <w:pStyle w:val="NoSpacing"/>
      </w:pPr>
      <w:r w:rsidRPr="00562E54">
        <w:t>Select objects or 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first extension line origin or [Angular/Baseline/Continue/Ordinate/aliGn/Distribute/Layer/Undo]:</w:t>
      </w:r>
    </w:p>
    <w:p w:rsidR="009066C0" w:rsidRPr="00562E54" w:rsidRDefault="009066C0" w:rsidP="009066C0">
      <w:pPr>
        <w:pStyle w:val="NoSpacing"/>
      </w:pPr>
      <w:r w:rsidRPr="00562E54">
        <w:t>Specify second extension line origin or [Undo]:</w:t>
      </w:r>
    </w:p>
    <w:p w:rsidR="009066C0" w:rsidRPr="00562E54" w:rsidRDefault="009066C0" w:rsidP="009066C0">
      <w:pPr>
        <w:pStyle w:val="NoSpacing"/>
      </w:pPr>
      <w:r w:rsidRPr="00562E54">
        <w:t>Command: *Cancel*</w:t>
      </w:r>
    </w:p>
    <w:p w:rsidR="009066C0" w:rsidRPr="00562E54" w:rsidRDefault="009066C0" w:rsidP="009066C0">
      <w:pPr>
        <w:pStyle w:val="NoSpacing"/>
      </w:pPr>
      <w:r w:rsidRPr="00562E54">
        <w:t>Command: _u DIM GROUP</w:t>
      </w:r>
    </w:p>
    <w:p w:rsidR="009066C0" w:rsidRPr="00562E54" w:rsidRDefault="009066C0" w:rsidP="009066C0">
      <w:pPr>
        <w:pStyle w:val="NoSpacing"/>
      </w:pPr>
      <w:r w:rsidRPr="00562E54">
        <w:t>Command: _quit</w:t>
      </w:r>
    </w:p>
    <w:p w:rsidR="009066C0" w:rsidRDefault="009066C0" w:rsidP="009066C0"/>
    <w:p w:rsidR="009066C0" w:rsidRDefault="009066C0" w:rsidP="009066C0"/>
    <w:p w:rsidR="009066C0" w:rsidRPr="00562E54" w:rsidRDefault="009066C0" w:rsidP="009066C0">
      <w:pPr>
        <w:rPr>
          <w:sz w:val="40"/>
        </w:rPr>
      </w:pPr>
      <w:r w:rsidRPr="00562E54">
        <w:rPr>
          <w:sz w:val="40"/>
          <w:highlight w:val="yellow"/>
        </w:rPr>
        <w:t>OUTPUT/DIAGRAM:</w:t>
      </w:r>
      <w:r w:rsidRPr="00562E54">
        <w:rPr>
          <w:noProof/>
          <w:sz w:val="40"/>
        </w:rPr>
        <w:t xml:space="preserve"> </w:t>
      </w:r>
    </w:p>
    <w:p w:rsidR="00595F2B" w:rsidRDefault="009066C0" w:rsidP="009066C0"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6D5E4E9B" wp14:editId="55FA8C3D">
            <wp:extent cx="4295987" cy="2922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4149" t="27144" r="31899" b="19704"/>
                    <a:stretch/>
                  </pic:blipFill>
                  <pic:spPr bwMode="auto">
                    <a:xfrm>
                      <a:off x="0" y="0"/>
                      <a:ext cx="4296707" cy="292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:rsidR="00595F2B" w:rsidRDefault="00595F2B" w:rsidP="002918B7">
      <w:pPr>
        <w:pStyle w:val="Signature"/>
        <w:ind w:left="0"/>
        <w:rPr>
          <w:color w:val="000000" w:themeColor="text1"/>
        </w:rPr>
      </w:pPr>
    </w:p>
    <w:p w:rsidR="00E043DB" w:rsidRDefault="00E043DB" w:rsidP="002918B7">
      <w:pPr>
        <w:pStyle w:val="Signature"/>
        <w:ind w:left="0"/>
        <w:rPr>
          <w:color w:val="000000" w:themeColor="text1"/>
        </w:rPr>
      </w:pPr>
    </w:p>
    <w:p w:rsidR="008505FE" w:rsidRPr="00E043DB" w:rsidRDefault="00595F2B" w:rsidP="00E043DB">
      <w:pPr>
        <w:pStyle w:val="NoSpacing"/>
        <w:rPr>
          <w:sz w:val="22"/>
        </w:rPr>
      </w:pPr>
      <w:r>
        <w:rPr>
          <w:sz w:val="22"/>
        </w:rPr>
        <w:t xml:space="preserve">                                                           </w:t>
      </w:r>
      <w:r w:rsidR="008505FE">
        <w:rPr>
          <w:noProof/>
          <w:color w:val="000000" w:themeColor="text1"/>
        </w:rPr>
        <w:drawing>
          <wp:inline distT="0" distB="0" distL="0" distR="0" wp14:anchorId="49ADED00" wp14:editId="3069FEC1">
            <wp:extent cx="3394710" cy="922867"/>
            <wp:effectExtent l="19050" t="19050" r="1524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8505FE" w:rsidRPr="00E043DB" w:rsidSect="00A66B1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C98" w:rsidRDefault="00816C98" w:rsidP="00A66B18">
      <w:pPr>
        <w:spacing w:before="0" w:after="0"/>
      </w:pPr>
      <w:r>
        <w:separator/>
      </w:r>
    </w:p>
  </w:endnote>
  <w:endnote w:type="continuationSeparator" w:id="0">
    <w:p w:rsidR="00816C98" w:rsidRDefault="00816C9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C98" w:rsidRDefault="00816C98" w:rsidP="00A66B18">
      <w:pPr>
        <w:spacing w:before="0" w:after="0"/>
      </w:pPr>
      <w:r>
        <w:separator/>
      </w:r>
    </w:p>
  </w:footnote>
  <w:footnote w:type="continuationSeparator" w:id="0">
    <w:p w:rsidR="00816C98" w:rsidRDefault="00816C9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81207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B7" w:rsidRDefault="00291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17F6"/>
    <w:multiLevelType w:val="hybridMultilevel"/>
    <w:tmpl w:val="CFA0AC74"/>
    <w:lvl w:ilvl="0" w:tplc="81181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A03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0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C7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D24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AA1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6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BEE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628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292D78"/>
    <w:multiLevelType w:val="hybridMultilevel"/>
    <w:tmpl w:val="3B208526"/>
    <w:lvl w:ilvl="0" w:tplc="6548F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724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8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AD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567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CC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C0F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8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929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38"/>
    <w:rsid w:val="00083BAA"/>
    <w:rsid w:val="0010680C"/>
    <w:rsid w:val="00152B0B"/>
    <w:rsid w:val="001766D6"/>
    <w:rsid w:val="00192419"/>
    <w:rsid w:val="001B0C41"/>
    <w:rsid w:val="001C270D"/>
    <w:rsid w:val="001E2320"/>
    <w:rsid w:val="00214E28"/>
    <w:rsid w:val="002918B7"/>
    <w:rsid w:val="002E19A0"/>
    <w:rsid w:val="00352B81"/>
    <w:rsid w:val="00394757"/>
    <w:rsid w:val="003A0150"/>
    <w:rsid w:val="003A19EB"/>
    <w:rsid w:val="003E24DF"/>
    <w:rsid w:val="0041428F"/>
    <w:rsid w:val="004A2B0D"/>
    <w:rsid w:val="004D7638"/>
    <w:rsid w:val="005236EB"/>
    <w:rsid w:val="00595F2B"/>
    <w:rsid w:val="005C2210"/>
    <w:rsid w:val="00615018"/>
    <w:rsid w:val="0062123A"/>
    <w:rsid w:val="00646E75"/>
    <w:rsid w:val="006F6F10"/>
    <w:rsid w:val="00763318"/>
    <w:rsid w:val="00783E79"/>
    <w:rsid w:val="00793385"/>
    <w:rsid w:val="007B5AE8"/>
    <w:rsid w:val="007F5192"/>
    <w:rsid w:val="00816C98"/>
    <w:rsid w:val="008505FE"/>
    <w:rsid w:val="009066C0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043DB"/>
    <w:rsid w:val="00E4786A"/>
    <w:rsid w:val="00E55D74"/>
    <w:rsid w:val="00E6540C"/>
    <w:rsid w:val="00E81E2A"/>
    <w:rsid w:val="00EE0952"/>
    <w:rsid w:val="00FA547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39E3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2E19A0"/>
    <w:pPr>
      <w:spacing w:before="0" w:after="0"/>
      <w:ind w:right="0"/>
      <w:contextualSpacing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  <w:style w:type="paragraph" w:styleId="NoSpacing">
    <w:name w:val="No Spacing"/>
    <w:uiPriority w:val="1"/>
    <w:qFormat/>
    <w:rsid w:val="002E19A0"/>
    <w:rPr>
      <w:rFonts w:eastAsiaTheme="minorHAnsi"/>
      <w:color w:val="17406D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footer" Target="footer3.xml"/><Relationship Id="rId21" Type="http://schemas.microsoft.com/office/2007/relationships/diagramDrawing" Target="diagrams/drawing2.xm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Data" Target="diagrams/data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3.xml"/><Relationship Id="rId32" Type="http://schemas.openxmlformats.org/officeDocument/2006/relationships/diagramColors" Target="diagrams/colors4.xm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image" Target="media/image4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31" Type="http://schemas.openxmlformats.org/officeDocument/2006/relationships/diagramQuickStyle" Target="diagrams/quickStyle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image" Target="media/image3.jpeg"/><Relationship Id="rId30" Type="http://schemas.openxmlformats.org/officeDocument/2006/relationships/diagramLayout" Target="diagrams/layout4.xml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microsoft.com/office/2007/relationships/diagramDrawing" Target="diagrams/drawing4.xml"/><Relationship Id="rId3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curve%20letterhea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AA1288-19D5-4A45-8A2F-88AE0941A4B6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10DE85-7726-47D5-AF6C-12DE1B96A01D}">
      <dgm:prSet phldrT="[Text]" custT="1"/>
      <dgm:spPr/>
      <dgm:t>
        <a:bodyPr/>
        <a:lstStyle/>
        <a:p>
          <a:r>
            <a:rPr lang="en-US" sz="1800"/>
            <a:t>Muhammad Haseeb Ul Hassan</a:t>
          </a:r>
        </a:p>
      </dgm:t>
    </dgm:pt>
    <dgm:pt modelId="{A9F4A517-12B4-46D8-A03C-C4BBA3BD012F}" type="parTrans" cxnId="{505079B2-CC8F-4065-9567-DD1330FBBA8C}">
      <dgm:prSet/>
      <dgm:spPr/>
      <dgm:t>
        <a:bodyPr/>
        <a:lstStyle/>
        <a:p>
          <a:endParaRPr lang="en-US"/>
        </a:p>
      </dgm:t>
    </dgm:pt>
    <dgm:pt modelId="{ACC96EE3-5FFB-40B3-B595-AFC0DB29AA2B}" type="sibTrans" cxnId="{505079B2-CC8F-4065-9567-DD1330FBBA8C}">
      <dgm:prSet/>
      <dgm:spPr/>
      <dgm:t>
        <a:bodyPr/>
        <a:lstStyle/>
        <a:p>
          <a:endParaRPr lang="en-US"/>
        </a:p>
      </dgm:t>
    </dgm:pt>
    <dgm:pt modelId="{4EBD5477-9EAB-444C-A0C0-88F37ECD600E}" type="pres">
      <dgm:prSet presAssocID="{E6AA1288-19D5-4A45-8A2F-88AE0941A4B6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E3595B-57D9-4961-A6EC-38BC4E33516F}" type="pres">
      <dgm:prSet presAssocID="{AF10DE85-7726-47D5-AF6C-12DE1B96A01D}" presName="parentLin" presStyleCnt="0"/>
      <dgm:spPr/>
    </dgm:pt>
    <dgm:pt modelId="{1256F467-9EB5-40BA-8C73-0450D2859228}" type="pres">
      <dgm:prSet presAssocID="{AF10DE85-7726-47D5-AF6C-12DE1B96A01D}" presName="parentLeftMargin" presStyleLbl="node1" presStyleIdx="0" presStyleCnt="1"/>
      <dgm:spPr/>
      <dgm:t>
        <a:bodyPr/>
        <a:lstStyle/>
        <a:p>
          <a:endParaRPr lang="en-US"/>
        </a:p>
      </dgm:t>
    </dgm:pt>
    <dgm:pt modelId="{7EE39E39-699A-4B24-927A-EFC3979CBC4A}" type="pres">
      <dgm:prSet presAssocID="{AF10DE85-7726-47D5-AF6C-12DE1B96A01D}" presName="parentText" presStyleLbl="node1" presStyleIdx="0" presStyleCnt="1" custScaleX="13816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CF784C-303A-4172-9C5A-3763395693A7}" type="pres">
      <dgm:prSet presAssocID="{AF10DE85-7726-47D5-AF6C-12DE1B96A01D}" presName="negativeSpace" presStyleCnt="0"/>
      <dgm:spPr/>
    </dgm:pt>
    <dgm:pt modelId="{B19B80B3-5AC1-4F9D-83BC-C739B1A91E22}" type="pres">
      <dgm:prSet presAssocID="{AF10DE85-7726-47D5-AF6C-12DE1B96A01D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CCF28A22-37C1-45AB-8018-728FA87F4CB9}" type="presOf" srcId="{E6AA1288-19D5-4A45-8A2F-88AE0941A4B6}" destId="{4EBD5477-9EAB-444C-A0C0-88F37ECD600E}" srcOrd="0" destOrd="0" presId="urn:microsoft.com/office/officeart/2005/8/layout/list1"/>
    <dgm:cxn modelId="{8F115D14-FFEC-4017-BFC2-BB634320DD20}" type="presOf" srcId="{AF10DE85-7726-47D5-AF6C-12DE1B96A01D}" destId="{1256F467-9EB5-40BA-8C73-0450D2859228}" srcOrd="0" destOrd="0" presId="urn:microsoft.com/office/officeart/2005/8/layout/list1"/>
    <dgm:cxn modelId="{F7DAC796-212C-41CE-822F-28D0CA681A50}" type="presOf" srcId="{AF10DE85-7726-47D5-AF6C-12DE1B96A01D}" destId="{7EE39E39-699A-4B24-927A-EFC3979CBC4A}" srcOrd="1" destOrd="0" presId="urn:microsoft.com/office/officeart/2005/8/layout/list1"/>
    <dgm:cxn modelId="{505079B2-CC8F-4065-9567-DD1330FBBA8C}" srcId="{E6AA1288-19D5-4A45-8A2F-88AE0941A4B6}" destId="{AF10DE85-7726-47D5-AF6C-12DE1B96A01D}" srcOrd="0" destOrd="0" parTransId="{A9F4A517-12B4-46D8-A03C-C4BBA3BD012F}" sibTransId="{ACC96EE3-5FFB-40B3-B595-AFC0DB29AA2B}"/>
    <dgm:cxn modelId="{B1362E43-754F-4296-BC7F-111129E632EF}" type="presParOf" srcId="{4EBD5477-9EAB-444C-A0C0-88F37ECD600E}" destId="{C0E3595B-57D9-4961-A6EC-38BC4E33516F}" srcOrd="0" destOrd="0" presId="urn:microsoft.com/office/officeart/2005/8/layout/list1"/>
    <dgm:cxn modelId="{E3C7ECD1-3B4F-4DF7-9DA4-FEDE1944CFFD}" type="presParOf" srcId="{C0E3595B-57D9-4961-A6EC-38BC4E33516F}" destId="{1256F467-9EB5-40BA-8C73-0450D2859228}" srcOrd="0" destOrd="0" presId="urn:microsoft.com/office/officeart/2005/8/layout/list1"/>
    <dgm:cxn modelId="{81E6C780-B496-4501-A945-19DC3E00F210}" type="presParOf" srcId="{C0E3595B-57D9-4961-A6EC-38BC4E33516F}" destId="{7EE39E39-699A-4B24-927A-EFC3979CBC4A}" srcOrd="1" destOrd="0" presId="urn:microsoft.com/office/officeart/2005/8/layout/list1"/>
    <dgm:cxn modelId="{C6F9386B-5F50-46A0-9402-00DC3810F9BF}" type="presParOf" srcId="{4EBD5477-9EAB-444C-A0C0-88F37ECD600E}" destId="{D1CF784C-303A-4172-9C5A-3763395693A7}" srcOrd="1" destOrd="0" presId="urn:microsoft.com/office/officeart/2005/8/layout/list1"/>
    <dgm:cxn modelId="{B960F013-6F46-4994-8A17-201E9FEF16E1}" type="presParOf" srcId="{4EBD5477-9EAB-444C-A0C0-88F37ECD600E}" destId="{B19B80B3-5AC1-4F9D-83BC-C739B1A91E22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D5DE1B-5D26-4527-888D-D2BE2CC88AB4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69ADA6-F2FB-450F-8A81-62394CD9F86B}">
      <dgm:prSet phldrT="[Text]" custT="1"/>
      <dgm:spPr/>
      <dgm:t>
        <a:bodyPr/>
        <a:lstStyle/>
        <a:p>
          <a:r>
            <a:rPr lang="en-US" sz="1400"/>
            <a:t>SUBMISSION DATE:</a:t>
          </a:r>
        </a:p>
      </dgm:t>
    </dgm:pt>
    <dgm:pt modelId="{1AA26BE3-24B1-47DC-AB63-3A1EA185DA74}" type="parTrans" cxnId="{289A20BF-182B-49B8-96C6-29AB2738A249}">
      <dgm:prSet/>
      <dgm:spPr/>
      <dgm:t>
        <a:bodyPr/>
        <a:lstStyle/>
        <a:p>
          <a:endParaRPr lang="en-US"/>
        </a:p>
      </dgm:t>
    </dgm:pt>
    <dgm:pt modelId="{7571B867-72E6-4A48-B81E-FEB2136E4F19}" type="sibTrans" cxnId="{289A20BF-182B-49B8-96C6-29AB2738A249}">
      <dgm:prSet/>
      <dgm:spPr/>
      <dgm:t>
        <a:bodyPr/>
        <a:lstStyle/>
        <a:p>
          <a:endParaRPr lang="en-US"/>
        </a:p>
      </dgm:t>
    </dgm:pt>
    <dgm:pt modelId="{B059EA27-A19B-407F-89F8-3BA2DAC3291D}">
      <dgm:prSet phldrT="[Text]" custT="1"/>
      <dgm:spPr/>
      <dgm:t>
        <a:bodyPr/>
        <a:lstStyle/>
        <a:p>
          <a:r>
            <a:rPr lang="en-US" sz="1800" b="1" i="1" u="sng"/>
            <a:t>9,JULY,2022</a:t>
          </a:r>
        </a:p>
      </dgm:t>
    </dgm:pt>
    <dgm:pt modelId="{F41FD333-CB7B-4F75-B0CB-19A1336FC12C}" type="parTrans" cxnId="{149CA47A-A0C8-4CFE-B386-CB5D5F090037}">
      <dgm:prSet/>
      <dgm:spPr/>
      <dgm:t>
        <a:bodyPr/>
        <a:lstStyle/>
        <a:p>
          <a:endParaRPr lang="en-US"/>
        </a:p>
      </dgm:t>
    </dgm:pt>
    <dgm:pt modelId="{3B5BBB52-6FC0-4054-AE39-2FCA8DBF3363}" type="sibTrans" cxnId="{149CA47A-A0C8-4CFE-B386-CB5D5F090037}">
      <dgm:prSet/>
      <dgm:spPr/>
      <dgm:t>
        <a:bodyPr/>
        <a:lstStyle/>
        <a:p>
          <a:endParaRPr lang="en-US"/>
        </a:p>
      </dgm:t>
    </dgm:pt>
    <dgm:pt modelId="{666080A3-5381-4E79-9E6E-0D611849682C}" type="pres">
      <dgm:prSet presAssocID="{5AD5DE1B-5D26-4527-888D-D2BE2CC88AB4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E16DC32-8A16-4691-A742-6DEA4A354FBE}" type="pres">
      <dgm:prSet presAssocID="{0069ADA6-F2FB-450F-8A81-62394CD9F86B}" presName="composite" presStyleCnt="0"/>
      <dgm:spPr/>
    </dgm:pt>
    <dgm:pt modelId="{5B1BE62B-1797-4047-9E9B-8413F8391525}" type="pres">
      <dgm:prSet presAssocID="{0069ADA6-F2FB-450F-8A81-62394CD9F86B}" presName="FirstChild" presStyleLbl="revTx" presStyleIdx="0" presStyleCnt="1" custScaleX="76410" custScaleY="19645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90BD6-CC13-4947-9CC9-17F9534D49FA}" type="pres">
      <dgm:prSet presAssocID="{0069ADA6-F2FB-450F-8A81-62394CD9F86B}" presName="Parent" presStyleLbl="alignNode1" presStyleIdx="0" presStyleCnt="1" custScaleX="166068" custScaleY="187260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5EA6B6-0152-4375-B197-2A5C054A0501}" type="pres">
      <dgm:prSet presAssocID="{0069ADA6-F2FB-450F-8A81-62394CD9F86B}" presName="Accent" presStyleLbl="parChTrans1D1" presStyleIdx="0" presStyleCnt="1" custFlipVert="1" custFlipHor="1" custSzY="45720" custScaleX="803" custLinFactY="100000" custLinFactNeighborY="175169"/>
      <dgm:spPr/>
    </dgm:pt>
  </dgm:ptLst>
  <dgm:cxnLst>
    <dgm:cxn modelId="{F9BCAADF-075A-4CBC-85A7-53CA4CE1CB7B}" type="presOf" srcId="{0069ADA6-F2FB-450F-8A81-62394CD9F86B}" destId="{53E90BD6-CC13-4947-9CC9-17F9534D49FA}" srcOrd="0" destOrd="0" presId="urn:microsoft.com/office/officeart/2011/layout/TabList"/>
    <dgm:cxn modelId="{149CA47A-A0C8-4CFE-B386-CB5D5F090037}" srcId="{0069ADA6-F2FB-450F-8A81-62394CD9F86B}" destId="{B059EA27-A19B-407F-89F8-3BA2DAC3291D}" srcOrd="0" destOrd="0" parTransId="{F41FD333-CB7B-4F75-B0CB-19A1336FC12C}" sibTransId="{3B5BBB52-6FC0-4054-AE39-2FCA8DBF3363}"/>
    <dgm:cxn modelId="{71160EE4-EB26-4D8E-A2DA-FABE4652616B}" type="presOf" srcId="{B059EA27-A19B-407F-89F8-3BA2DAC3291D}" destId="{5B1BE62B-1797-4047-9E9B-8413F8391525}" srcOrd="0" destOrd="0" presId="urn:microsoft.com/office/officeart/2011/layout/TabList"/>
    <dgm:cxn modelId="{289A20BF-182B-49B8-96C6-29AB2738A249}" srcId="{5AD5DE1B-5D26-4527-888D-D2BE2CC88AB4}" destId="{0069ADA6-F2FB-450F-8A81-62394CD9F86B}" srcOrd="0" destOrd="0" parTransId="{1AA26BE3-24B1-47DC-AB63-3A1EA185DA74}" sibTransId="{7571B867-72E6-4A48-B81E-FEB2136E4F19}"/>
    <dgm:cxn modelId="{4298702D-CAF2-432D-B4BA-838FB7C3F9C8}" type="presOf" srcId="{5AD5DE1B-5D26-4527-888D-D2BE2CC88AB4}" destId="{666080A3-5381-4E79-9E6E-0D611849682C}" srcOrd="0" destOrd="0" presId="urn:microsoft.com/office/officeart/2011/layout/TabList"/>
    <dgm:cxn modelId="{DA5A6AC1-45D6-4876-A5BC-AE6FEA8969BF}" type="presParOf" srcId="{666080A3-5381-4E79-9E6E-0D611849682C}" destId="{3E16DC32-8A16-4691-A742-6DEA4A354FBE}" srcOrd="0" destOrd="0" presId="urn:microsoft.com/office/officeart/2011/layout/TabList"/>
    <dgm:cxn modelId="{1E4DB7A6-B2F7-47EA-8BD5-349E3BE664C2}" type="presParOf" srcId="{3E16DC32-8A16-4691-A742-6DEA4A354FBE}" destId="{5B1BE62B-1797-4047-9E9B-8413F8391525}" srcOrd="0" destOrd="0" presId="urn:microsoft.com/office/officeart/2011/layout/TabList"/>
    <dgm:cxn modelId="{4EF0A45A-6D7A-44EB-BD36-CB7004CEAE3D}" type="presParOf" srcId="{3E16DC32-8A16-4691-A742-6DEA4A354FBE}" destId="{53E90BD6-CC13-4947-9CC9-17F9534D49FA}" srcOrd="1" destOrd="0" presId="urn:microsoft.com/office/officeart/2011/layout/TabList"/>
    <dgm:cxn modelId="{47BC8D32-1935-4C20-8D85-FE814075380B}" type="presParOf" srcId="{3E16DC32-8A16-4691-A742-6DEA4A354FBE}" destId="{A65EA6B6-0152-4375-B197-2A5C054A0501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EE3DCC-D503-479B-8829-EDF347BFF447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28373C-B8F7-49AD-91FC-311581882DD7}">
      <dgm:prSet phldrT="[Text]"/>
      <dgm:spPr/>
      <dgm:t>
        <a:bodyPr/>
        <a:lstStyle/>
        <a:p>
          <a:r>
            <a:rPr lang="en-US"/>
            <a:t>.</a:t>
          </a:r>
        </a:p>
      </dgm:t>
    </dgm:pt>
    <dgm:pt modelId="{CB129790-75F3-4ECC-AE70-1FCF8342EC25}" type="parTrans" cxnId="{219707CE-0EF3-42C2-8DB7-9B8B83AAFB23}">
      <dgm:prSet/>
      <dgm:spPr/>
      <dgm:t>
        <a:bodyPr/>
        <a:lstStyle/>
        <a:p>
          <a:endParaRPr lang="en-US"/>
        </a:p>
      </dgm:t>
    </dgm:pt>
    <dgm:pt modelId="{05F42A0D-9FF3-42AB-8B1F-51FBAEF71C40}" type="sibTrans" cxnId="{219707CE-0EF3-42C2-8DB7-9B8B83AAFB23}">
      <dgm:prSet/>
      <dgm:spPr/>
      <dgm:t>
        <a:bodyPr/>
        <a:lstStyle/>
        <a:p>
          <a:endParaRPr lang="en-US"/>
        </a:p>
      </dgm:t>
    </dgm:pt>
    <dgm:pt modelId="{DD522FDF-B337-4617-A341-F0D4199CE282}">
      <dgm:prSet phldrT="[Text]" custT="1"/>
      <dgm:spPr/>
      <dgm:t>
        <a:bodyPr/>
        <a:lstStyle/>
        <a:p>
          <a:r>
            <a:rPr lang="en-US" sz="1600" b="1" i="1" u="none">
              <a:latin typeface="Artifakt Element Black" panose="020B0A03050000020004" pitchFamily="34" charset="0"/>
              <a:ea typeface="Artifakt Element Black" panose="020B0A03050000020004" pitchFamily="34" charset="0"/>
            </a:rPr>
            <a:t>AUTOCAD 2018</a:t>
          </a:r>
        </a:p>
      </dgm:t>
    </dgm:pt>
    <dgm:pt modelId="{3DDE2CE4-4A68-471B-9EF2-1A81D339C45B}" type="parTrans" cxnId="{B6B2A8AE-3687-4643-A6B3-6AFD49A33BE3}">
      <dgm:prSet/>
      <dgm:spPr/>
      <dgm:t>
        <a:bodyPr/>
        <a:lstStyle/>
        <a:p>
          <a:endParaRPr lang="en-US"/>
        </a:p>
      </dgm:t>
    </dgm:pt>
    <dgm:pt modelId="{79320EB1-2418-484A-BDBE-44677B19D3C0}" type="sibTrans" cxnId="{B6B2A8AE-3687-4643-A6B3-6AFD49A33BE3}">
      <dgm:prSet/>
      <dgm:spPr/>
      <dgm:t>
        <a:bodyPr/>
        <a:lstStyle/>
        <a:p>
          <a:endParaRPr lang="en-US"/>
        </a:p>
      </dgm:t>
    </dgm:pt>
    <dgm:pt modelId="{6DCCBA69-5A7E-43C7-AFD9-7878450C8F83}" type="pres">
      <dgm:prSet presAssocID="{08EE3DCC-D503-479B-8829-EDF347BFF44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CA00E2C-6C57-4B87-83B8-65E310AA389C}" type="pres">
      <dgm:prSet presAssocID="{D528373C-B8F7-49AD-91FC-311581882DD7}" presName="thickLine" presStyleLbl="alignNode1" presStyleIdx="0" presStyleCnt="1"/>
      <dgm:spPr/>
    </dgm:pt>
    <dgm:pt modelId="{E1160D2B-F573-486B-B039-A0400444DDCE}" type="pres">
      <dgm:prSet presAssocID="{D528373C-B8F7-49AD-91FC-311581882DD7}" presName="horz1" presStyleCnt="0"/>
      <dgm:spPr/>
    </dgm:pt>
    <dgm:pt modelId="{1088E13F-0664-409B-B4F8-E6BC60F01F77}" type="pres">
      <dgm:prSet presAssocID="{D528373C-B8F7-49AD-91FC-311581882DD7}" presName="tx1" presStyleLbl="revTx" presStyleIdx="0" presStyleCnt="2" custFlipHor="1" custScaleX="6626"/>
      <dgm:spPr/>
      <dgm:t>
        <a:bodyPr/>
        <a:lstStyle/>
        <a:p>
          <a:endParaRPr lang="en-US"/>
        </a:p>
      </dgm:t>
    </dgm:pt>
    <dgm:pt modelId="{39359160-71BF-4F1A-8D52-9805FE417F6E}" type="pres">
      <dgm:prSet presAssocID="{D528373C-B8F7-49AD-91FC-311581882DD7}" presName="vert1" presStyleCnt="0"/>
      <dgm:spPr/>
    </dgm:pt>
    <dgm:pt modelId="{B0A21D33-C4FB-414E-9318-BED37CFFE3B3}" type="pres">
      <dgm:prSet presAssocID="{DD522FDF-B337-4617-A341-F0D4199CE282}" presName="vertSpace2a" presStyleCnt="0"/>
      <dgm:spPr/>
    </dgm:pt>
    <dgm:pt modelId="{5AC2D207-C09C-47F5-A88E-8033AF66B54D}" type="pres">
      <dgm:prSet presAssocID="{DD522FDF-B337-4617-A341-F0D4199CE282}" presName="horz2" presStyleCnt="0"/>
      <dgm:spPr/>
    </dgm:pt>
    <dgm:pt modelId="{F3B2610B-E785-471F-9117-BCAFF9E867FC}" type="pres">
      <dgm:prSet presAssocID="{DD522FDF-B337-4617-A341-F0D4199CE282}" presName="horzSpace2" presStyleCnt="0"/>
      <dgm:spPr/>
    </dgm:pt>
    <dgm:pt modelId="{FF6C65E3-8524-4102-8BF2-4AF696E7DCFE}" type="pres">
      <dgm:prSet presAssocID="{DD522FDF-B337-4617-A341-F0D4199CE282}" presName="tx2" presStyleLbl="revTx" presStyleIdx="1" presStyleCnt="2"/>
      <dgm:spPr/>
      <dgm:t>
        <a:bodyPr/>
        <a:lstStyle/>
        <a:p>
          <a:endParaRPr lang="en-US"/>
        </a:p>
      </dgm:t>
    </dgm:pt>
    <dgm:pt modelId="{9C8C050B-F6FF-4D2B-8033-04EF6EA28B54}" type="pres">
      <dgm:prSet presAssocID="{DD522FDF-B337-4617-A341-F0D4199CE282}" presName="vert2" presStyleCnt="0"/>
      <dgm:spPr/>
    </dgm:pt>
    <dgm:pt modelId="{CA255BB3-6655-425B-986F-0B50D7094A68}" type="pres">
      <dgm:prSet presAssocID="{DD522FDF-B337-4617-A341-F0D4199CE282}" presName="thinLine2b" presStyleLbl="callout" presStyleIdx="0" presStyleCnt="1"/>
      <dgm:spPr/>
    </dgm:pt>
    <dgm:pt modelId="{A0FD079B-032E-4754-BAEF-C48B54DD56BF}" type="pres">
      <dgm:prSet presAssocID="{DD522FDF-B337-4617-A341-F0D4199CE282}" presName="vertSpace2b" presStyleCnt="0"/>
      <dgm:spPr/>
    </dgm:pt>
  </dgm:ptLst>
  <dgm:cxnLst>
    <dgm:cxn modelId="{B6B2A8AE-3687-4643-A6B3-6AFD49A33BE3}" srcId="{D528373C-B8F7-49AD-91FC-311581882DD7}" destId="{DD522FDF-B337-4617-A341-F0D4199CE282}" srcOrd="0" destOrd="0" parTransId="{3DDE2CE4-4A68-471B-9EF2-1A81D339C45B}" sibTransId="{79320EB1-2418-484A-BDBE-44677B19D3C0}"/>
    <dgm:cxn modelId="{1F4D6516-4BFD-4E63-AD3B-F3F22D4111AC}" type="presOf" srcId="{08EE3DCC-D503-479B-8829-EDF347BFF447}" destId="{6DCCBA69-5A7E-43C7-AFD9-7878450C8F83}" srcOrd="0" destOrd="0" presId="urn:microsoft.com/office/officeart/2008/layout/LinedList"/>
    <dgm:cxn modelId="{1F3D5580-E561-4A3F-8AC7-758F5C408FA7}" type="presOf" srcId="{D528373C-B8F7-49AD-91FC-311581882DD7}" destId="{1088E13F-0664-409B-B4F8-E6BC60F01F77}" srcOrd="0" destOrd="0" presId="urn:microsoft.com/office/officeart/2008/layout/LinedList"/>
    <dgm:cxn modelId="{219707CE-0EF3-42C2-8DB7-9B8B83AAFB23}" srcId="{08EE3DCC-D503-479B-8829-EDF347BFF447}" destId="{D528373C-B8F7-49AD-91FC-311581882DD7}" srcOrd="0" destOrd="0" parTransId="{CB129790-75F3-4ECC-AE70-1FCF8342EC25}" sibTransId="{05F42A0D-9FF3-42AB-8B1F-51FBAEF71C40}"/>
    <dgm:cxn modelId="{7CFC08F6-3128-413C-A37F-BEC75C977A98}" type="presOf" srcId="{DD522FDF-B337-4617-A341-F0D4199CE282}" destId="{FF6C65E3-8524-4102-8BF2-4AF696E7DCFE}" srcOrd="0" destOrd="0" presId="urn:microsoft.com/office/officeart/2008/layout/LinedList"/>
    <dgm:cxn modelId="{7403A1FE-BFA4-4EE8-B45A-1CC46854609F}" type="presParOf" srcId="{6DCCBA69-5A7E-43C7-AFD9-7878450C8F83}" destId="{1CA00E2C-6C57-4B87-83B8-65E310AA389C}" srcOrd="0" destOrd="0" presId="urn:microsoft.com/office/officeart/2008/layout/LinedList"/>
    <dgm:cxn modelId="{C2A03EB7-68C5-4E8E-84E9-C39B73723EB0}" type="presParOf" srcId="{6DCCBA69-5A7E-43C7-AFD9-7878450C8F83}" destId="{E1160D2B-F573-486B-B039-A0400444DDCE}" srcOrd="1" destOrd="0" presId="urn:microsoft.com/office/officeart/2008/layout/LinedList"/>
    <dgm:cxn modelId="{C4E9A9E1-4A82-427F-B068-A7271C859D97}" type="presParOf" srcId="{E1160D2B-F573-486B-B039-A0400444DDCE}" destId="{1088E13F-0664-409B-B4F8-E6BC60F01F77}" srcOrd="0" destOrd="0" presId="urn:microsoft.com/office/officeart/2008/layout/LinedList"/>
    <dgm:cxn modelId="{6B1F2896-5AF1-4438-AD45-EB00BA136F49}" type="presParOf" srcId="{E1160D2B-F573-486B-B039-A0400444DDCE}" destId="{39359160-71BF-4F1A-8D52-9805FE417F6E}" srcOrd="1" destOrd="0" presId="urn:microsoft.com/office/officeart/2008/layout/LinedList"/>
    <dgm:cxn modelId="{E8F45D15-A646-4F59-8D46-99133577874C}" type="presParOf" srcId="{39359160-71BF-4F1A-8D52-9805FE417F6E}" destId="{B0A21D33-C4FB-414E-9318-BED37CFFE3B3}" srcOrd="0" destOrd="0" presId="urn:microsoft.com/office/officeart/2008/layout/LinedList"/>
    <dgm:cxn modelId="{0FD8E509-EB74-4874-974C-9FE05E512F69}" type="presParOf" srcId="{39359160-71BF-4F1A-8D52-9805FE417F6E}" destId="{5AC2D207-C09C-47F5-A88E-8033AF66B54D}" srcOrd="1" destOrd="0" presId="urn:microsoft.com/office/officeart/2008/layout/LinedList"/>
    <dgm:cxn modelId="{D69F45FB-A2B5-4FA0-AE0E-BC215764350D}" type="presParOf" srcId="{5AC2D207-C09C-47F5-A88E-8033AF66B54D}" destId="{F3B2610B-E785-471F-9117-BCAFF9E867FC}" srcOrd="0" destOrd="0" presId="urn:microsoft.com/office/officeart/2008/layout/LinedList"/>
    <dgm:cxn modelId="{9427F92D-0F01-4DE5-8F37-4DE25889C32D}" type="presParOf" srcId="{5AC2D207-C09C-47F5-A88E-8033AF66B54D}" destId="{FF6C65E3-8524-4102-8BF2-4AF696E7DCFE}" srcOrd="1" destOrd="0" presId="urn:microsoft.com/office/officeart/2008/layout/LinedList"/>
    <dgm:cxn modelId="{BD20FBED-0356-46B8-B1BE-E7CB20E147BA}" type="presParOf" srcId="{5AC2D207-C09C-47F5-A88E-8033AF66B54D}" destId="{9C8C050B-F6FF-4D2B-8033-04EF6EA28B54}" srcOrd="2" destOrd="0" presId="urn:microsoft.com/office/officeart/2008/layout/LinedList"/>
    <dgm:cxn modelId="{9C3C719A-7DC0-4F6D-B09B-6EBEEE4438FD}" type="presParOf" srcId="{39359160-71BF-4F1A-8D52-9805FE417F6E}" destId="{CA255BB3-6655-425B-986F-0B50D7094A68}" srcOrd="2" destOrd="0" presId="urn:microsoft.com/office/officeart/2008/layout/LinedList"/>
    <dgm:cxn modelId="{BCD2D55F-E964-4A57-935B-1B7901C08BD1}" type="presParOf" srcId="{39359160-71BF-4F1A-8D52-9805FE417F6E}" destId="{A0FD079B-032E-4754-BAEF-C48B54DD56BF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8EE3DCC-D503-479B-8829-EDF347BFF447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28373C-B8F7-49AD-91FC-311581882DD7}">
      <dgm:prSet phldrT="[Text]"/>
      <dgm:spPr/>
      <dgm:t>
        <a:bodyPr/>
        <a:lstStyle/>
        <a:p>
          <a:r>
            <a:rPr lang="en-US"/>
            <a:t>.</a:t>
          </a:r>
        </a:p>
      </dgm:t>
    </dgm:pt>
    <dgm:pt modelId="{CB129790-75F3-4ECC-AE70-1FCF8342EC25}" type="parTrans" cxnId="{219707CE-0EF3-42C2-8DB7-9B8B83AAFB23}">
      <dgm:prSet/>
      <dgm:spPr/>
      <dgm:t>
        <a:bodyPr/>
        <a:lstStyle/>
        <a:p>
          <a:endParaRPr lang="en-US"/>
        </a:p>
      </dgm:t>
    </dgm:pt>
    <dgm:pt modelId="{05F42A0D-9FF3-42AB-8B1F-51FBAEF71C40}" type="sibTrans" cxnId="{219707CE-0EF3-42C2-8DB7-9B8B83AAFB23}">
      <dgm:prSet/>
      <dgm:spPr/>
      <dgm:t>
        <a:bodyPr/>
        <a:lstStyle/>
        <a:p>
          <a:endParaRPr lang="en-US"/>
        </a:p>
      </dgm:t>
    </dgm:pt>
    <dgm:pt modelId="{DD522FDF-B337-4617-A341-F0D4199CE282}">
      <dgm:prSet phldrT="[Text]" custT="1"/>
      <dgm:spPr/>
      <dgm:t>
        <a:bodyPr/>
        <a:lstStyle/>
        <a:p>
          <a:r>
            <a:rPr lang="en-US" sz="4400" b="1" i="1" u="none">
              <a:latin typeface="Artifakt Element Black" panose="020B0A03050000020004" pitchFamily="34" charset="0"/>
              <a:ea typeface="Artifakt Element Black" panose="020B0A03050000020004" pitchFamily="34" charset="0"/>
            </a:rPr>
            <a:t>       FIN.</a:t>
          </a:r>
        </a:p>
      </dgm:t>
    </dgm:pt>
    <dgm:pt modelId="{3DDE2CE4-4A68-471B-9EF2-1A81D339C45B}" type="parTrans" cxnId="{B6B2A8AE-3687-4643-A6B3-6AFD49A33BE3}">
      <dgm:prSet/>
      <dgm:spPr/>
      <dgm:t>
        <a:bodyPr/>
        <a:lstStyle/>
        <a:p>
          <a:endParaRPr lang="en-US"/>
        </a:p>
      </dgm:t>
    </dgm:pt>
    <dgm:pt modelId="{79320EB1-2418-484A-BDBE-44677B19D3C0}" type="sibTrans" cxnId="{B6B2A8AE-3687-4643-A6B3-6AFD49A33BE3}">
      <dgm:prSet/>
      <dgm:spPr/>
      <dgm:t>
        <a:bodyPr/>
        <a:lstStyle/>
        <a:p>
          <a:endParaRPr lang="en-US"/>
        </a:p>
      </dgm:t>
    </dgm:pt>
    <dgm:pt modelId="{6DCCBA69-5A7E-43C7-AFD9-7878450C8F83}" type="pres">
      <dgm:prSet presAssocID="{08EE3DCC-D503-479B-8829-EDF347BFF44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CA00E2C-6C57-4B87-83B8-65E310AA389C}" type="pres">
      <dgm:prSet presAssocID="{D528373C-B8F7-49AD-91FC-311581882DD7}" presName="thickLine" presStyleLbl="alignNode1" presStyleIdx="0" presStyleCnt="1"/>
      <dgm:spPr/>
      <dgm:t>
        <a:bodyPr/>
        <a:lstStyle/>
        <a:p>
          <a:endParaRPr lang="en-US"/>
        </a:p>
      </dgm:t>
    </dgm:pt>
    <dgm:pt modelId="{E1160D2B-F573-486B-B039-A0400444DDCE}" type="pres">
      <dgm:prSet presAssocID="{D528373C-B8F7-49AD-91FC-311581882DD7}" presName="horz1" presStyleCnt="0"/>
      <dgm:spPr/>
    </dgm:pt>
    <dgm:pt modelId="{1088E13F-0664-409B-B4F8-E6BC60F01F77}" type="pres">
      <dgm:prSet presAssocID="{D528373C-B8F7-49AD-91FC-311581882DD7}" presName="tx1" presStyleLbl="revTx" presStyleIdx="0" presStyleCnt="2" custFlipHor="1" custScaleX="6626"/>
      <dgm:spPr/>
      <dgm:t>
        <a:bodyPr/>
        <a:lstStyle/>
        <a:p>
          <a:endParaRPr lang="en-US"/>
        </a:p>
      </dgm:t>
    </dgm:pt>
    <dgm:pt modelId="{39359160-71BF-4F1A-8D52-9805FE417F6E}" type="pres">
      <dgm:prSet presAssocID="{D528373C-B8F7-49AD-91FC-311581882DD7}" presName="vert1" presStyleCnt="0"/>
      <dgm:spPr/>
    </dgm:pt>
    <dgm:pt modelId="{B0A21D33-C4FB-414E-9318-BED37CFFE3B3}" type="pres">
      <dgm:prSet presAssocID="{DD522FDF-B337-4617-A341-F0D4199CE282}" presName="vertSpace2a" presStyleCnt="0"/>
      <dgm:spPr/>
    </dgm:pt>
    <dgm:pt modelId="{5AC2D207-C09C-47F5-A88E-8033AF66B54D}" type="pres">
      <dgm:prSet presAssocID="{DD522FDF-B337-4617-A341-F0D4199CE282}" presName="horz2" presStyleCnt="0"/>
      <dgm:spPr/>
    </dgm:pt>
    <dgm:pt modelId="{F3B2610B-E785-471F-9117-BCAFF9E867FC}" type="pres">
      <dgm:prSet presAssocID="{DD522FDF-B337-4617-A341-F0D4199CE282}" presName="horzSpace2" presStyleCnt="0"/>
      <dgm:spPr/>
    </dgm:pt>
    <dgm:pt modelId="{FF6C65E3-8524-4102-8BF2-4AF696E7DCFE}" type="pres">
      <dgm:prSet presAssocID="{DD522FDF-B337-4617-A341-F0D4199CE282}" presName="tx2" presStyleLbl="revTx" presStyleIdx="1" presStyleCnt="2" custScaleX="112679" custScaleY="79065"/>
      <dgm:spPr/>
      <dgm:t>
        <a:bodyPr/>
        <a:lstStyle/>
        <a:p>
          <a:endParaRPr lang="en-US"/>
        </a:p>
      </dgm:t>
    </dgm:pt>
    <dgm:pt modelId="{9C8C050B-F6FF-4D2B-8033-04EF6EA28B54}" type="pres">
      <dgm:prSet presAssocID="{DD522FDF-B337-4617-A341-F0D4199CE282}" presName="vert2" presStyleCnt="0"/>
      <dgm:spPr/>
    </dgm:pt>
    <dgm:pt modelId="{CA255BB3-6655-425B-986F-0B50D7094A68}" type="pres">
      <dgm:prSet presAssocID="{DD522FDF-B337-4617-A341-F0D4199CE282}" presName="thinLine2b" presStyleLbl="callout" presStyleIdx="0" presStyleCnt="1"/>
      <dgm:spPr/>
    </dgm:pt>
    <dgm:pt modelId="{A0FD079B-032E-4754-BAEF-C48B54DD56BF}" type="pres">
      <dgm:prSet presAssocID="{DD522FDF-B337-4617-A341-F0D4199CE282}" presName="vertSpace2b" presStyleCnt="0"/>
      <dgm:spPr/>
    </dgm:pt>
  </dgm:ptLst>
  <dgm:cxnLst>
    <dgm:cxn modelId="{B6B2A8AE-3687-4643-A6B3-6AFD49A33BE3}" srcId="{D528373C-B8F7-49AD-91FC-311581882DD7}" destId="{DD522FDF-B337-4617-A341-F0D4199CE282}" srcOrd="0" destOrd="0" parTransId="{3DDE2CE4-4A68-471B-9EF2-1A81D339C45B}" sibTransId="{79320EB1-2418-484A-BDBE-44677B19D3C0}"/>
    <dgm:cxn modelId="{1F4D6516-4BFD-4E63-AD3B-F3F22D4111AC}" type="presOf" srcId="{08EE3DCC-D503-479B-8829-EDF347BFF447}" destId="{6DCCBA69-5A7E-43C7-AFD9-7878450C8F83}" srcOrd="0" destOrd="0" presId="urn:microsoft.com/office/officeart/2008/layout/LinedList"/>
    <dgm:cxn modelId="{1F3D5580-E561-4A3F-8AC7-758F5C408FA7}" type="presOf" srcId="{D528373C-B8F7-49AD-91FC-311581882DD7}" destId="{1088E13F-0664-409B-B4F8-E6BC60F01F77}" srcOrd="0" destOrd="0" presId="urn:microsoft.com/office/officeart/2008/layout/LinedList"/>
    <dgm:cxn modelId="{219707CE-0EF3-42C2-8DB7-9B8B83AAFB23}" srcId="{08EE3DCC-D503-479B-8829-EDF347BFF447}" destId="{D528373C-B8F7-49AD-91FC-311581882DD7}" srcOrd="0" destOrd="0" parTransId="{CB129790-75F3-4ECC-AE70-1FCF8342EC25}" sibTransId="{05F42A0D-9FF3-42AB-8B1F-51FBAEF71C40}"/>
    <dgm:cxn modelId="{7CFC08F6-3128-413C-A37F-BEC75C977A98}" type="presOf" srcId="{DD522FDF-B337-4617-A341-F0D4199CE282}" destId="{FF6C65E3-8524-4102-8BF2-4AF696E7DCFE}" srcOrd="0" destOrd="0" presId="urn:microsoft.com/office/officeart/2008/layout/LinedList"/>
    <dgm:cxn modelId="{7403A1FE-BFA4-4EE8-B45A-1CC46854609F}" type="presParOf" srcId="{6DCCBA69-5A7E-43C7-AFD9-7878450C8F83}" destId="{1CA00E2C-6C57-4B87-83B8-65E310AA389C}" srcOrd="0" destOrd="0" presId="urn:microsoft.com/office/officeart/2008/layout/LinedList"/>
    <dgm:cxn modelId="{C2A03EB7-68C5-4E8E-84E9-C39B73723EB0}" type="presParOf" srcId="{6DCCBA69-5A7E-43C7-AFD9-7878450C8F83}" destId="{E1160D2B-F573-486B-B039-A0400444DDCE}" srcOrd="1" destOrd="0" presId="urn:microsoft.com/office/officeart/2008/layout/LinedList"/>
    <dgm:cxn modelId="{C4E9A9E1-4A82-427F-B068-A7271C859D97}" type="presParOf" srcId="{E1160D2B-F573-486B-B039-A0400444DDCE}" destId="{1088E13F-0664-409B-B4F8-E6BC60F01F77}" srcOrd="0" destOrd="0" presId="urn:microsoft.com/office/officeart/2008/layout/LinedList"/>
    <dgm:cxn modelId="{6B1F2896-5AF1-4438-AD45-EB00BA136F49}" type="presParOf" srcId="{E1160D2B-F573-486B-B039-A0400444DDCE}" destId="{39359160-71BF-4F1A-8D52-9805FE417F6E}" srcOrd="1" destOrd="0" presId="urn:microsoft.com/office/officeart/2008/layout/LinedList"/>
    <dgm:cxn modelId="{E8F45D15-A646-4F59-8D46-99133577874C}" type="presParOf" srcId="{39359160-71BF-4F1A-8D52-9805FE417F6E}" destId="{B0A21D33-C4FB-414E-9318-BED37CFFE3B3}" srcOrd="0" destOrd="0" presId="urn:microsoft.com/office/officeart/2008/layout/LinedList"/>
    <dgm:cxn modelId="{0FD8E509-EB74-4874-974C-9FE05E512F69}" type="presParOf" srcId="{39359160-71BF-4F1A-8D52-9805FE417F6E}" destId="{5AC2D207-C09C-47F5-A88E-8033AF66B54D}" srcOrd="1" destOrd="0" presId="urn:microsoft.com/office/officeart/2008/layout/LinedList"/>
    <dgm:cxn modelId="{D69F45FB-A2B5-4FA0-AE0E-BC215764350D}" type="presParOf" srcId="{5AC2D207-C09C-47F5-A88E-8033AF66B54D}" destId="{F3B2610B-E785-471F-9117-BCAFF9E867FC}" srcOrd="0" destOrd="0" presId="urn:microsoft.com/office/officeart/2008/layout/LinedList"/>
    <dgm:cxn modelId="{9427F92D-0F01-4DE5-8F37-4DE25889C32D}" type="presParOf" srcId="{5AC2D207-C09C-47F5-A88E-8033AF66B54D}" destId="{FF6C65E3-8524-4102-8BF2-4AF696E7DCFE}" srcOrd="1" destOrd="0" presId="urn:microsoft.com/office/officeart/2008/layout/LinedList"/>
    <dgm:cxn modelId="{BD20FBED-0356-46B8-B1BE-E7CB20E147BA}" type="presParOf" srcId="{5AC2D207-C09C-47F5-A88E-8033AF66B54D}" destId="{9C8C050B-F6FF-4D2B-8033-04EF6EA28B54}" srcOrd="2" destOrd="0" presId="urn:microsoft.com/office/officeart/2008/layout/LinedList"/>
    <dgm:cxn modelId="{9C3C719A-7DC0-4F6D-B09B-6EBEEE4438FD}" type="presParOf" srcId="{39359160-71BF-4F1A-8D52-9805FE417F6E}" destId="{CA255BB3-6655-425B-986F-0B50D7094A68}" srcOrd="2" destOrd="0" presId="urn:microsoft.com/office/officeart/2008/layout/LinedList"/>
    <dgm:cxn modelId="{BCD2D55F-E964-4A57-935B-1B7901C08BD1}" type="presParOf" srcId="{39359160-71BF-4F1A-8D52-9805FE417F6E}" destId="{A0FD079B-032E-4754-BAEF-C48B54DD56BF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9B80B3-5AC1-4F9D-83BC-C739B1A91E22}">
      <dsp:nvSpPr>
        <dsp:cNvPr id="0" name=""/>
        <dsp:cNvSpPr/>
      </dsp:nvSpPr>
      <dsp:spPr>
        <a:xfrm>
          <a:off x="0" y="157350"/>
          <a:ext cx="358775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E39E39-699A-4B24-927A-EFC3979CBC4A}">
      <dsp:nvSpPr>
        <dsp:cNvPr id="0" name=""/>
        <dsp:cNvSpPr/>
      </dsp:nvSpPr>
      <dsp:spPr>
        <a:xfrm>
          <a:off x="176234" y="9749"/>
          <a:ext cx="340896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4926" tIns="0" rIns="94926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Muhammad Haseeb Ul Hassan</a:t>
          </a:r>
        </a:p>
      </dsp:txBody>
      <dsp:txXfrm>
        <a:off x="190644" y="24159"/>
        <a:ext cx="3380145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EA6B6-0152-4375-B197-2A5C054A0501}">
      <dsp:nvSpPr>
        <dsp:cNvPr id="0" name=""/>
        <dsp:cNvSpPr/>
      </dsp:nvSpPr>
      <dsp:spPr>
        <a:xfrm flipH="1" flipV="1">
          <a:off x="3316073" y="413929"/>
          <a:ext cx="45707" cy="4572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BE62B-1797-4047-9E9B-8413F8391525}">
      <dsp:nvSpPr>
        <dsp:cNvPr id="0" name=""/>
        <dsp:cNvSpPr/>
      </dsp:nvSpPr>
      <dsp:spPr>
        <a:xfrm>
          <a:off x="2469641" y="87628"/>
          <a:ext cx="3218529" cy="3314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i="1" u="sng" kern="1200"/>
            <a:t>9,JULY,2022</a:t>
          </a:r>
        </a:p>
      </dsp:txBody>
      <dsp:txXfrm>
        <a:off x="2469641" y="87628"/>
        <a:ext cx="3218529" cy="331473"/>
      </dsp:txXfrm>
    </dsp:sp>
    <dsp:sp modelId="{53E90BD6-CC13-4947-9CC9-17F9534D49FA}">
      <dsp:nvSpPr>
        <dsp:cNvPr id="0" name=""/>
        <dsp:cNvSpPr/>
      </dsp:nvSpPr>
      <dsp:spPr>
        <a:xfrm>
          <a:off x="3969" y="95384"/>
          <a:ext cx="2457733" cy="315960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SUBMISSION DATE:</a:t>
          </a:r>
        </a:p>
      </dsp:txBody>
      <dsp:txXfrm>
        <a:off x="19396" y="110811"/>
        <a:ext cx="2426879" cy="3005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00E2C-6C57-4B87-83B8-65E310AA389C}">
      <dsp:nvSpPr>
        <dsp:cNvPr id="0" name=""/>
        <dsp:cNvSpPr/>
      </dsp:nvSpPr>
      <dsp:spPr>
        <a:xfrm>
          <a:off x="0" y="173"/>
          <a:ext cx="345016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8E13F-0664-409B-B4F8-E6BC60F01F77}">
      <dsp:nvSpPr>
        <dsp:cNvPr id="0" name=""/>
        <dsp:cNvSpPr/>
      </dsp:nvSpPr>
      <dsp:spPr>
        <a:xfrm flipH="1">
          <a:off x="0" y="173"/>
          <a:ext cx="45721" cy="355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.</a:t>
          </a:r>
        </a:p>
      </dsp:txBody>
      <dsp:txXfrm>
        <a:off x="0" y="173"/>
        <a:ext cx="45721" cy="355252"/>
      </dsp:txXfrm>
    </dsp:sp>
    <dsp:sp modelId="{FF6C65E3-8524-4102-8BF2-4AF696E7DCFE}">
      <dsp:nvSpPr>
        <dsp:cNvPr id="0" name=""/>
        <dsp:cNvSpPr/>
      </dsp:nvSpPr>
      <dsp:spPr>
        <a:xfrm>
          <a:off x="97474" y="16305"/>
          <a:ext cx="2708381" cy="322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i="1" u="none" kern="1200">
              <a:latin typeface="Artifakt Element Black" panose="020B0A03050000020004" pitchFamily="34" charset="0"/>
              <a:ea typeface="Artifakt Element Black" panose="020B0A03050000020004" pitchFamily="34" charset="0"/>
            </a:rPr>
            <a:t>AUTOCAD 2018</a:t>
          </a:r>
        </a:p>
      </dsp:txBody>
      <dsp:txXfrm>
        <a:off x="97474" y="16305"/>
        <a:ext cx="2708381" cy="322641"/>
      </dsp:txXfrm>
    </dsp:sp>
    <dsp:sp modelId="{CA255BB3-6655-425B-986F-0B50D7094A68}">
      <dsp:nvSpPr>
        <dsp:cNvPr id="0" name=""/>
        <dsp:cNvSpPr/>
      </dsp:nvSpPr>
      <dsp:spPr>
        <a:xfrm>
          <a:off x="45721" y="338947"/>
          <a:ext cx="276013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00E2C-6C57-4B87-83B8-65E310AA389C}">
      <dsp:nvSpPr>
        <dsp:cNvPr id="0" name=""/>
        <dsp:cNvSpPr/>
      </dsp:nvSpPr>
      <dsp:spPr>
        <a:xfrm>
          <a:off x="0" y="450"/>
          <a:ext cx="33947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8E13F-0664-409B-B4F8-E6BC60F01F77}">
      <dsp:nvSpPr>
        <dsp:cNvPr id="0" name=""/>
        <dsp:cNvSpPr/>
      </dsp:nvSpPr>
      <dsp:spPr>
        <a:xfrm flipH="1">
          <a:off x="0" y="450"/>
          <a:ext cx="44986" cy="921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.</a:t>
          </a:r>
        </a:p>
      </dsp:txBody>
      <dsp:txXfrm>
        <a:off x="0" y="450"/>
        <a:ext cx="44986" cy="921965"/>
      </dsp:txXfrm>
    </dsp:sp>
    <dsp:sp modelId="{FF6C65E3-8524-4102-8BF2-4AF696E7DCFE}">
      <dsp:nvSpPr>
        <dsp:cNvPr id="0" name=""/>
        <dsp:cNvSpPr/>
      </dsp:nvSpPr>
      <dsp:spPr>
        <a:xfrm>
          <a:off x="95907" y="46548"/>
          <a:ext cx="3002723" cy="7289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t" anchorCtr="0">
          <a:noAutofit/>
        </a:bodyPr>
        <a:lstStyle/>
        <a:p>
          <a:pPr lvl="0" algn="l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b="1" i="1" u="none" kern="1200">
              <a:latin typeface="Artifakt Element Black" panose="020B0A03050000020004" pitchFamily="34" charset="0"/>
              <a:ea typeface="Artifakt Element Black" panose="020B0A03050000020004" pitchFamily="34" charset="0"/>
            </a:rPr>
            <a:t>       FIN.</a:t>
          </a:r>
        </a:p>
      </dsp:txBody>
      <dsp:txXfrm>
        <a:off x="95907" y="46548"/>
        <a:ext cx="3002723" cy="728952"/>
      </dsp:txXfrm>
    </dsp:sp>
    <dsp:sp modelId="{CA255BB3-6655-425B-986F-0B50D7094A68}">
      <dsp:nvSpPr>
        <dsp:cNvPr id="0" name=""/>
        <dsp:cNvSpPr/>
      </dsp:nvSpPr>
      <dsp:spPr>
        <a:xfrm>
          <a:off x="44986" y="775501"/>
          <a:ext cx="271576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5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2022-07-15T12:05:00Z</dcterms:created>
  <dcterms:modified xsi:type="dcterms:W3CDTF">2022-07-17T09:50:00Z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